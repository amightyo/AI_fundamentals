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9C26A" w14:textId="77777777" w:rsidR="00366872" w:rsidRDefault="00366872" w:rsidP="00506041">
      <w:pPr>
        <w:rPr>
          <w:rFonts w:asciiTheme="majorHAnsi" w:eastAsiaTheme="majorEastAsia" w:hAnsiTheme="majorHAnsi" w:cstheme="majorBidi"/>
          <w:color w:val="1F4E79" w:themeColor="accent1" w:themeShade="80"/>
          <w:sz w:val="36"/>
          <w:szCs w:val="32"/>
        </w:rPr>
      </w:pPr>
      <w:r>
        <w:rPr>
          <w:rFonts w:asciiTheme="majorHAnsi" w:eastAsiaTheme="majorEastAsia" w:hAnsiTheme="majorHAnsi" w:cstheme="majorBidi"/>
          <w:color w:val="1F4E79" w:themeColor="accent1" w:themeShade="80"/>
          <w:sz w:val="36"/>
          <w:szCs w:val="32"/>
        </w:rPr>
        <w:t>What is conversational AI?</w:t>
      </w:r>
    </w:p>
    <w:p w14:paraId="222F022C" w14:textId="1F43C08C" w:rsidR="00366872" w:rsidRDefault="00366872" w:rsidP="00366872">
      <w:r>
        <w:t xml:space="preserve">At the core of Conversational AI is a voice user interface (VUI). Compared to the traditional GUI (Graphic User Interface), VUI provides a natural communication channel between the user and the computer. </w:t>
      </w:r>
    </w:p>
    <w:p w14:paraId="007304CA" w14:textId="5C199B30" w:rsidR="00366872" w:rsidRDefault="00366872" w:rsidP="00366872">
      <w:r>
        <w:t xml:space="preserve">Today, considering the amount of automation investment we have in our organizations, voice automation is of huge interest. Support calls, chat messages, back and forth emailing with the customer service, social media communications are all candidates to be automated with conversational AI systems. </w:t>
      </w:r>
    </w:p>
    <w:p w14:paraId="6731E86C" w14:textId="578B72B4" w:rsidR="00506041" w:rsidRDefault="00366872" w:rsidP="00366872">
      <w:r>
        <w:t>Conversational AI systems will help understand the users' requests and respond naturally using the Natural Language Processing techniques we discussed previously.</w:t>
      </w:r>
    </w:p>
    <w:p w14:paraId="291464BD" w14:textId="3B736E0E" w:rsidR="00506041" w:rsidRDefault="00366872" w:rsidP="00506041">
      <w:pPr>
        <w:pStyle w:val="Heading1"/>
      </w:pPr>
      <w:r>
        <w:t xml:space="preserve">What are the Azure services that can help to build a bot? </w:t>
      </w:r>
    </w:p>
    <w:p w14:paraId="346411AA" w14:textId="5651F297" w:rsidR="00366872" w:rsidRDefault="00366872" w:rsidP="00366872">
      <w:r w:rsidRPr="00366872">
        <w:t xml:space="preserve">The core Azure services </w:t>
      </w:r>
      <w:r>
        <w:t xml:space="preserve">to help with bots are </w:t>
      </w:r>
      <w:r w:rsidRPr="00366872">
        <w:t xml:space="preserve">the Azure </w:t>
      </w:r>
      <w:proofErr w:type="spellStart"/>
      <w:r w:rsidRPr="00366872">
        <w:t>QnA</w:t>
      </w:r>
      <w:proofErr w:type="spellEnd"/>
      <w:r w:rsidRPr="00366872">
        <w:t xml:space="preserve"> Make</w:t>
      </w:r>
      <w:r>
        <w:t>r</w:t>
      </w:r>
      <w:r w:rsidRPr="00366872">
        <w:t xml:space="preserve"> and Azure Bot Service. </w:t>
      </w:r>
      <w:r>
        <w:t xml:space="preserve">There is space to incorporate additional Azure Cognitive Services capabilities as well. </w:t>
      </w:r>
    </w:p>
    <w:p w14:paraId="448B5A63" w14:textId="2FE6B0DB" w:rsidR="00366872" w:rsidRDefault="00366872" w:rsidP="00366872">
      <w:pPr>
        <w:pStyle w:val="Heading1"/>
      </w:pPr>
      <w:r>
        <w:t>What workloads can Conversational AI be helpful for?</w:t>
      </w:r>
    </w:p>
    <w:p w14:paraId="401B982D" w14:textId="53453975" w:rsidR="00366872" w:rsidRDefault="00366872" w:rsidP="00366872">
      <w:r>
        <w:t>Conversational AI can help with messaging services, online chat applications, email support systems, social media platform interactions, and many more. When combined with Speech AI services, conversational AI gets to a whole different level enabling voice assistants as well.</w:t>
      </w:r>
    </w:p>
    <w:p w14:paraId="199011F6" w14:textId="49CC758D" w:rsidR="00366872" w:rsidRDefault="00366872" w:rsidP="00366872">
      <w:pPr>
        <w:pStyle w:val="Heading1"/>
      </w:pPr>
      <w:r>
        <w:t>What is Computer Vision?</w:t>
      </w:r>
    </w:p>
    <w:p w14:paraId="43C691CA" w14:textId="5AE07416" w:rsidR="00366872" w:rsidRDefault="00366872" w:rsidP="00366872">
      <w:r w:rsidRPr="00366872">
        <w:t>Computer vision is the area of artificial intelligence concerned with processing and understanding visual input. Computer vision uses complex machine learning algorithms to analyze visual information received from images, video files, and even real-time input from cameras and attempts to understand and describe the content or action contained within it. Computer vision attempts to imitate how the human brain interprets visual information, using artificial intelligence to understand the latent information present in images, videos, and other visual data.</w:t>
      </w:r>
    </w:p>
    <w:p w14:paraId="724D37B4" w14:textId="1CC98952" w:rsidR="00366872" w:rsidRDefault="00366872" w:rsidP="00366872">
      <w:pPr>
        <w:pStyle w:val="Heading1"/>
      </w:pPr>
      <w:r>
        <w:t>What is Artificial Intelligence?</w:t>
      </w:r>
    </w:p>
    <w:p w14:paraId="152C1661" w14:textId="4556AE26" w:rsidR="00366872" w:rsidRDefault="00366872" w:rsidP="00366872">
      <w:r w:rsidRPr="00366872">
        <w:t>Artificial intelligence is a branch of computer science dedicated to simulating human cognitive behavior.  In artificial intelligence, we have machine learning, which allows a computer to learn without human intervention.</w:t>
      </w:r>
    </w:p>
    <w:p w14:paraId="166DCECE" w14:textId="0261006E" w:rsidR="00366872" w:rsidRDefault="00366872" w:rsidP="00366872">
      <w:pPr>
        <w:pStyle w:val="Heading1"/>
      </w:pPr>
      <w:r>
        <w:t>What are the ethical implications of AI?</w:t>
      </w:r>
    </w:p>
    <w:p w14:paraId="68D74E37" w14:textId="1317030F" w:rsidR="00366872" w:rsidRDefault="00366872" w:rsidP="00366872">
      <w:r w:rsidRPr="00366872">
        <w:t xml:space="preserve">The Responsible AI project is intended to serve as a framework for promoting ethical behavior when working with and deploying artificial intelligence systems.  The project starts from the premise that artificial intelligence systems can affect our livelihoods and lives in </w:t>
      </w:r>
      <w:r>
        <w:t xml:space="preserve">a </w:t>
      </w:r>
      <w:r w:rsidRPr="00366872">
        <w:t xml:space="preserve">significant fashion--at the extreme, we put our lives into self-driving cars and aircraft autopilot systems.  Even in more pedestrian endeavors, an AI system can unintentionally harm humans.  The </w:t>
      </w:r>
      <w:r>
        <w:t>Responsible AI project's goal is to provide guidance to data scientists, data engineers, and operations specialists on how to create, deploy, and manage artificially intelligent code in a way that</w:t>
      </w:r>
      <w:r w:rsidRPr="00366872">
        <w:t xml:space="preserve"> does not cause harm to others.</w:t>
      </w:r>
    </w:p>
    <w:sectPr w:rsidR="00366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BD30" w14:textId="77777777" w:rsidR="00C818A0" w:rsidRDefault="00C818A0" w:rsidP="00053E95">
      <w:r>
        <w:separator/>
      </w:r>
    </w:p>
  </w:endnote>
  <w:endnote w:type="continuationSeparator" w:id="0">
    <w:p w14:paraId="6A5E9A6C" w14:textId="77777777" w:rsidR="00C818A0" w:rsidRDefault="00C818A0"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9660D" w14:textId="77777777" w:rsidR="00C818A0" w:rsidRDefault="00C818A0" w:rsidP="00053E95">
      <w:r>
        <w:separator/>
      </w:r>
    </w:p>
  </w:footnote>
  <w:footnote w:type="continuationSeparator" w:id="0">
    <w:p w14:paraId="056EAFD7" w14:textId="77777777" w:rsidR="00C818A0" w:rsidRDefault="00C818A0" w:rsidP="0005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1NDG3NDYwNDExNTZU0lEKTi0uzszPAykwqgUAYjuZpSwAAAA="/>
  </w:docVars>
  <w:rsids>
    <w:rsidRoot w:val="006259E4"/>
    <w:rsid w:val="00053E95"/>
    <w:rsid w:val="000B0D88"/>
    <w:rsid w:val="001C27D0"/>
    <w:rsid w:val="002207A8"/>
    <w:rsid w:val="002C287D"/>
    <w:rsid w:val="0030084A"/>
    <w:rsid w:val="00366872"/>
    <w:rsid w:val="00406B61"/>
    <w:rsid w:val="00483FC6"/>
    <w:rsid w:val="00506041"/>
    <w:rsid w:val="006259E4"/>
    <w:rsid w:val="00645252"/>
    <w:rsid w:val="006D3D74"/>
    <w:rsid w:val="007534C7"/>
    <w:rsid w:val="007B25F1"/>
    <w:rsid w:val="0083569A"/>
    <w:rsid w:val="009E770A"/>
    <w:rsid w:val="00A72174"/>
    <w:rsid w:val="00A73AB5"/>
    <w:rsid w:val="00A9204E"/>
    <w:rsid w:val="00B81FAC"/>
    <w:rsid w:val="00C818A0"/>
    <w:rsid w:val="00CC7023"/>
    <w:rsid w:val="00DD52C0"/>
    <w:rsid w:val="00E115A4"/>
    <w:rsid w:val="00E94683"/>
    <w:rsid w:val="00F36FA1"/>
    <w:rsid w:val="00F66C07"/>
    <w:rsid w:val="00F8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259E4"/>
    <w:rPr>
      <w:color w:val="605E5C"/>
      <w:shd w:val="clear" w:color="auto" w:fill="E1DFDD"/>
    </w:rPr>
  </w:style>
  <w:style w:type="paragraph" w:styleId="NormalWeb">
    <w:name w:val="Normal (Web)"/>
    <w:basedOn w:val="Normal"/>
    <w:uiPriority w:val="99"/>
    <w:semiHidden/>
    <w:unhideWhenUsed/>
    <w:rsid w:val="0050604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22767">
      <w:bodyDiv w:val="1"/>
      <w:marLeft w:val="0"/>
      <w:marRight w:val="0"/>
      <w:marTop w:val="0"/>
      <w:marBottom w:val="0"/>
      <w:divBdr>
        <w:top w:val="none" w:sz="0" w:space="0" w:color="auto"/>
        <w:left w:val="none" w:sz="0" w:space="0" w:color="auto"/>
        <w:bottom w:val="none" w:sz="0" w:space="0" w:color="auto"/>
        <w:right w:val="none" w:sz="0" w:space="0" w:color="auto"/>
      </w:divBdr>
    </w:div>
    <w:div w:id="7669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Daron Yöndem</cp:lastModifiedBy>
  <cp:revision>4</cp:revision>
  <dcterms:created xsi:type="dcterms:W3CDTF">2021-02-23T23:07:00Z</dcterms:created>
  <dcterms:modified xsi:type="dcterms:W3CDTF">2021-03-04T09:48:00Z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